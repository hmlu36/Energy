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Default Extension="zip" ContentType="application/vnd.openxmlformats-officedocument.wordprocessingml.document.main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altChunk xmlns:r="http://schemas.openxmlformats.org/officeDocument/2006/relationships" xmlns:w="http://schemas.openxmlformats.org/wordprocessingml/2006/main" r:id="rDOCXId4">
      <w:altChunkPr>
        <w:matchSrc/>
      </w:altChunkPr>
    </w:altChunk>
    <w:altChunk xmlns:r="http://schemas.openxmlformats.org/officeDocument/2006/relationships" xmlns:w="http://schemas.openxmlformats.org/wordprocessingml/2006/main" r:id="rDOCXId5">
      <w:altChunkPr>
        <w:matchSrc/>
      </w:altChunkPr>
    </w:altChunk>
    <w:altChunk xmlns:r="http://schemas.openxmlformats.org/officeDocument/2006/relationships" xmlns:w="http://schemas.openxmlformats.org/wordprocessingml/2006/main" r:id="rDOCXId6">
      <w:altChunkPr>
        <w:matchSrc/>
      </w:altChunkPr>
    </w:altChunk>
    <w:altChunk xmlns:r="http://schemas.openxmlformats.org/officeDocument/2006/relationships" xmlns:w="http://schemas.openxmlformats.org/wordprocessingml/2006/main" r:id="rDOCXId7">
      <w:altChunkPr>
        <w:matchSrc/>
      </w:altChunkPr>
    </w:altChunk>
    <w:altChunk xmlns:r="http://schemas.openxmlformats.org/officeDocument/2006/relationships" xmlns:w="http://schemas.openxmlformats.org/wordprocessingml/2006/main" r:id="rDOCXId8">
      <w:altChunkPr>
        <w:matchSrc/>
      </w:altChunkPr>
    </w:altChunk>
    <w:altChunk xmlns:r="http://schemas.openxmlformats.org/officeDocument/2006/relationships" xmlns:w="http://schemas.openxmlformats.org/wordprocessingml/2006/main" r:id="rDOCXId9">
      <w:altChunkPr>
        <w:matchSrc/>
      </w:altChunkPr>
    </w:altChunk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DOCXId4" Type="http://schemas.openxmlformats.org/officeDocument/2006/relationships/aFChunk" Target="docx4.zip" TargetMode="Internal"/><Relationship Id="rDOCXId5" Type="http://schemas.openxmlformats.org/officeDocument/2006/relationships/aFChunk" Target="docx5.zip" TargetMode="Internal"/><Relationship Id="rDOCXId6" Type="http://schemas.openxmlformats.org/officeDocument/2006/relationships/aFChunk" Target="docx6.zip" TargetMode="Internal"/><Relationship Id="rDOCXId7" Type="http://schemas.openxmlformats.org/officeDocument/2006/relationships/aFChunk" Target="docx7.zip" TargetMode="Internal"/><Relationship Id="rDOCXId8" Type="http://schemas.openxmlformats.org/officeDocument/2006/relationships/aFChunk" Target="docx8.zip" TargetMode="Internal"/><Relationship Id="rDOCXId9" Type="http://schemas.openxmlformats.org/officeDocument/2006/relationships/aFChunk" Target="docx9.zip" TargetMode="Interna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